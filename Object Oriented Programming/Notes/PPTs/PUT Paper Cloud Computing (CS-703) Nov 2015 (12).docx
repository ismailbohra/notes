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34EED" w:rsidRDefault="001075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Medi-Caps Group of Institutions (MGI), Indore</w:t>
      </w:r>
    </w:p>
    <w:p w:rsidR="00A34EED" w:rsidRDefault="001075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End Semester Test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B.E. Nov 2015</w:t>
      </w:r>
    </w:p>
    <w:p w:rsidR="00A34EED" w:rsidRDefault="001075E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Subject: Cloud Computing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z w:val="20"/>
          <w:szCs w:val="20"/>
        </w:rPr>
        <w:tab/>
        <w:t xml:space="preserve">                  </w:t>
      </w:r>
      <w:r>
        <w:rPr>
          <w:rFonts w:ascii="Times New Roman" w:hAnsi="Times New Roman"/>
          <w:sz w:val="20"/>
          <w:szCs w:val="20"/>
        </w:rPr>
        <w:tab/>
        <w:t xml:space="preserve">   Subject Code: CS-703                                            Branch: CS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Semester: VII</w:t>
      </w:r>
    </w:p>
    <w:p w:rsidR="00A34EED" w:rsidRDefault="001075EF">
      <w:pPr>
        <w:spacing w:after="0" w:line="240" w:lineRule="auto"/>
      </w:pPr>
      <w:r>
        <w:rPr>
          <w:rFonts w:ascii="Times New Roman" w:hAnsi="Times New Roman"/>
          <w:sz w:val="20"/>
          <w:szCs w:val="20"/>
        </w:rPr>
        <w:t>Min Marks: 25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Max Marks: 70 (GS)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             Duration: 3 Hrs</w:t>
      </w:r>
    </w:p>
    <w:p w:rsidR="00A34EED" w:rsidRDefault="00A34EED">
      <w:pPr>
        <w:autoSpaceDE w:val="0"/>
        <w:spacing w:after="0"/>
        <w:rPr>
          <w:rFonts w:ascii="Times New Roman" w:hAnsi="Times New Roman"/>
          <w:b/>
          <w:bCs/>
          <w:iCs/>
        </w:rPr>
      </w:pPr>
      <w:r w:rsidRPr="00A34EED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-.25pt;width:482pt;height:.05pt;z-index:251657728" o:connectortype="straight" strokeweight=".26mm">
            <v:stroke joinstyle="miter" endcap="square"/>
          </v:shape>
        </w:pict>
      </w:r>
      <w:r w:rsidR="001075EF">
        <w:rPr>
          <w:rFonts w:eastAsia="Calibri" w:cs="Calibri"/>
        </w:rPr>
        <w:t xml:space="preserve">  </w:t>
      </w:r>
      <w:r w:rsidR="001075EF">
        <w:rPr>
          <w:rFonts w:ascii="Times" w:hAnsi="Times" w:cs="Calibri"/>
          <w:color w:val="000000"/>
        </w:rPr>
        <w:t xml:space="preserve">Note: - Attempt all questions. Internal choices are given.  </w:t>
      </w:r>
    </w:p>
    <w:p w:rsidR="00A34EED" w:rsidRDefault="00A34EED">
      <w:pPr>
        <w:autoSpaceDE w:val="0"/>
        <w:spacing w:after="0" w:line="240" w:lineRule="auto"/>
        <w:jc w:val="center"/>
        <w:rPr>
          <w:rFonts w:ascii="Times New Roman" w:hAnsi="Times New Roman"/>
          <w:bCs/>
          <w:iCs/>
        </w:rPr>
      </w:pP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Q1) (a) Explain how cloud computing reduces the market capital investments. </w:t>
      </w:r>
      <w:r w:rsidR="00D43A64">
        <w:rPr>
          <w:rFonts w:ascii="Times New Roman" w:hAnsi="Times New Roman"/>
          <w:bCs/>
          <w:iCs/>
        </w:rPr>
        <w:t>Enlist the characteristics of cloud computing &amp; integration.</w:t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 w:rsidR="00554B84">
        <w:rPr>
          <w:rFonts w:ascii="Times New Roman" w:hAnsi="Times New Roman"/>
          <w:bCs/>
          <w:iCs/>
        </w:rPr>
        <w:tab/>
      </w:r>
      <w:r w:rsidR="00554B84">
        <w:rPr>
          <w:rFonts w:ascii="Times New Roman" w:hAnsi="Times New Roman"/>
          <w:bCs/>
          <w:iCs/>
        </w:rPr>
        <w:tab/>
      </w:r>
      <w:r w:rsidR="00554B84">
        <w:rPr>
          <w:rFonts w:ascii="Times New Roman" w:hAnsi="Times New Roman"/>
          <w:bCs/>
          <w:iCs/>
        </w:rPr>
        <w:tab/>
      </w:r>
      <w:r w:rsidR="00554B84">
        <w:rPr>
          <w:rFonts w:ascii="Times New Roman" w:hAnsi="Times New Roman"/>
          <w:bCs/>
          <w:iCs/>
        </w:rPr>
        <w:tab/>
      </w:r>
      <w:r w:rsidR="00554B84">
        <w:rPr>
          <w:rFonts w:ascii="Times New Roman" w:hAnsi="Times New Roman"/>
          <w:bCs/>
          <w:iCs/>
        </w:rPr>
        <w:tab/>
      </w:r>
      <w:r w:rsidR="00554B84">
        <w:rPr>
          <w:rFonts w:ascii="Times New Roman" w:hAnsi="Times New Roman"/>
          <w:bCs/>
          <w:iCs/>
        </w:rPr>
        <w:tab/>
        <w:t xml:space="preserve">        </w:t>
      </w:r>
      <w:r>
        <w:rPr>
          <w:rFonts w:ascii="Times New Roman" w:hAnsi="Times New Roman"/>
          <w:bCs/>
          <w:iCs/>
        </w:rPr>
        <w:t>(</w:t>
      </w:r>
      <w:r w:rsidR="00554B84">
        <w:rPr>
          <w:rFonts w:ascii="Times New Roman" w:hAnsi="Times New Roman"/>
          <w:bCs/>
          <w:iCs/>
        </w:rPr>
        <w:t>7</w:t>
      </w:r>
      <w:r>
        <w:rPr>
          <w:rFonts w:ascii="Times New Roman" w:hAnsi="Times New Roman"/>
          <w:bCs/>
          <w:iCs/>
        </w:rPr>
        <w:t>)</w:t>
      </w:r>
    </w:p>
    <w:p w:rsidR="00A34EED" w:rsidRDefault="001075EF">
      <w:pPr>
        <w:pStyle w:val="ListParagraph"/>
        <w:spacing w:line="240" w:lineRule="auto"/>
        <w:ind w:left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Cs/>
          <w:iCs/>
        </w:rPr>
        <w:t>(</w:t>
      </w:r>
      <w:r w:rsidR="00DB09F9">
        <w:rPr>
          <w:rFonts w:ascii="Times New Roman" w:hAnsi="Times New Roman"/>
          <w:bCs/>
          <w:iCs/>
        </w:rPr>
        <w:t>b</w:t>
      </w:r>
      <w:r>
        <w:rPr>
          <w:rFonts w:ascii="Times New Roman" w:hAnsi="Times New Roman"/>
          <w:bCs/>
          <w:iCs/>
        </w:rPr>
        <w:t>) What is self provisioning? Also discuss its orientation by taking the data analysis, CRM and ERP process applications in details.</w:t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 w:rsidR="00554B84">
        <w:rPr>
          <w:rFonts w:ascii="Times New Roman" w:hAnsi="Times New Roman"/>
          <w:bCs/>
          <w:iCs/>
        </w:rPr>
        <w:t xml:space="preserve">        </w:t>
      </w:r>
      <w:r>
        <w:rPr>
          <w:rFonts w:ascii="Times New Roman" w:hAnsi="Times New Roman"/>
          <w:bCs/>
          <w:iCs/>
        </w:rPr>
        <w:t>(7)</w:t>
      </w:r>
    </w:p>
    <w:p w:rsidR="00DB09F9" w:rsidRDefault="00DB09F9" w:rsidP="00DB09F9">
      <w:pPr>
        <w:pStyle w:val="ListParagraph"/>
        <w:autoSpaceDE w:val="0"/>
        <w:spacing w:after="0" w:line="240" w:lineRule="auto"/>
        <w:ind w:left="0"/>
        <w:rPr>
          <w:rFonts w:ascii="Times New Roman" w:hAnsi="Times New Roman"/>
          <w:b/>
          <w:bCs/>
          <w:iCs/>
        </w:rPr>
      </w:pPr>
    </w:p>
    <w:p w:rsidR="00DB09F9" w:rsidRDefault="00DB09F9" w:rsidP="00DB09F9">
      <w:pPr>
        <w:widowControl w:val="0"/>
        <w:spacing w:after="0" w:line="296" w:lineRule="exact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</w:rPr>
        <w:t>Q2) (a) What do you understand by service oriented architecture (SOA).</w:t>
      </w:r>
      <w:r>
        <w:rPr>
          <w:rFonts w:ascii="Times New Roman" w:hAnsi="Times New Roman"/>
        </w:rPr>
        <w:tab/>
      </w:r>
      <w:r w:rsidR="00554B84">
        <w:rPr>
          <w:rFonts w:ascii="Times New Roman" w:hAnsi="Times New Roman"/>
        </w:rPr>
        <w:t xml:space="preserve"> Give examples.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54B84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(</w:t>
      </w:r>
      <w:r w:rsidR="00554B84">
        <w:rPr>
          <w:rFonts w:ascii="Times New Roman" w:hAnsi="Times New Roman"/>
        </w:rPr>
        <w:t>7</w:t>
      </w:r>
      <w:r>
        <w:rPr>
          <w:rFonts w:ascii="Times New Roman" w:hAnsi="Times New Roman"/>
        </w:rPr>
        <w:t>)</w:t>
      </w:r>
    </w:p>
    <w:p w:rsidR="00DB09F9" w:rsidRDefault="00DB09F9" w:rsidP="00DB09F9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Cs/>
          <w:iCs/>
        </w:rPr>
        <w:t>(d) Discuss the cloud computing reference architecture along with its user types. Give the requirements of cloud computing.</w:t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  <w:t xml:space="preserve">         </w:t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 w:rsidR="00554B84">
        <w:rPr>
          <w:rFonts w:ascii="Times New Roman" w:hAnsi="Times New Roman"/>
          <w:bCs/>
          <w:iCs/>
        </w:rPr>
        <w:t xml:space="preserve">        </w:t>
      </w:r>
      <w:r>
        <w:rPr>
          <w:rFonts w:ascii="Times New Roman" w:hAnsi="Times New Roman"/>
          <w:bCs/>
          <w:iCs/>
        </w:rPr>
        <w:t>(7)</w:t>
      </w:r>
    </w:p>
    <w:p w:rsidR="00DB09F9" w:rsidRDefault="00DB09F9" w:rsidP="00DB09F9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  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  <w:t xml:space="preserve">   </w:t>
      </w:r>
    </w:p>
    <w:p w:rsidR="008B4D2D" w:rsidRDefault="001075EF" w:rsidP="008B4D2D">
      <w:pPr>
        <w:pStyle w:val="ListParagraph"/>
        <w:tabs>
          <w:tab w:val="left" w:pos="360"/>
        </w:tabs>
        <w:autoSpaceDE w:val="0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</w:t>
      </w:r>
      <w:r w:rsidR="008B4D2D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) </w:t>
      </w:r>
      <w:r w:rsidR="008B4D2D">
        <w:rPr>
          <w:rFonts w:ascii="Times New Roman" w:hAnsi="Times New Roman"/>
        </w:rPr>
        <w:t xml:space="preserve">(a) What is cloud ecosystem? Discuss the benefits of cloud ecosystem. </w:t>
      </w:r>
      <w:r w:rsidR="008B4D2D">
        <w:rPr>
          <w:rFonts w:ascii="Times New Roman" w:hAnsi="Times New Roman"/>
        </w:rPr>
        <w:tab/>
      </w:r>
      <w:r w:rsidR="008B4D2D">
        <w:rPr>
          <w:rFonts w:ascii="Times New Roman" w:hAnsi="Times New Roman"/>
        </w:rPr>
        <w:tab/>
      </w:r>
      <w:r w:rsidR="008B4D2D">
        <w:rPr>
          <w:rFonts w:ascii="Times New Roman" w:hAnsi="Times New Roman"/>
        </w:rPr>
        <w:tab/>
      </w:r>
      <w:r w:rsidR="005E3A9A">
        <w:rPr>
          <w:rFonts w:ascii="Times New Roman" w:hAnsi="Times New Roman"/>
        </w:rPr>
        <w:t xml:space="preserve">        </w:t>
      </w:r>
      <w:r w:rsidR="008B4D2D">
        <w:rPr>
          <w:rFonts w:ascii="Times New Roman" w:hAnsi="Times New Roman"/>
        </w:rPr>
        <w:t>(7)</w:t>
      </w:r>
    </w:p>
    <w:p w:rsidR="00A34EED" w:rsidRDefault="001075EF">
      <w:pPr>
        <w:pStyle w:val="ListParagraph"/>
        <w:tabs>
          <w:tab w:val="left" w:pos="360"/>
        </w:tabs>
        <w:autoSpaceDE w:val="0"/>
        <w:spacing w:after="0" w:line="240" w:lineRule="auto"/>
        <w:ind w:left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(</w:t>
      </w:r>
      <w:r w:rsidR="005E3A9A">
        <w:rPr>
          <w:rFonts w:ascii="Times New Roman" w:hAnsi="Times New Roman"/>
        </w:rPr>
        <w:t>b</w:t>
      </w:r>
      <w:r>
        <w:rPr>
          <w:rFonts w:ascii="Times New Roman" w:hAnsi="Times New Roman"/>
        </w:rPr>
        <w:t>) Explain the types of faults available with cloud scenarios. How these faults can be removed give effective solutions by taking the real software example.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ab/>
      </w:r>
      <w:r w:rsidR="005E3A9A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(7)</w:t>
      </w:r>
    </w:p>
    <w:p w:rsidR="00A34EED" w:rsidRDefault="00A34EED">
      <w:pPr>
        <w:spacing w:after="0" w:line="240" w:lineRule="auto"/>
        <w:jc w:val="center"/>
        <w:rPr>
          <w:rFonts w:ascii="Times New Roman" w:hAnsi="Times New Roman"/>
        </w:rPr>
      </w:pPr>
    </w:p>
    <w:p w:rsidR="00A34EED" w:rsidRDefault="00237F2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Q4) </w:t>
      </w:r>
      <w:r w:rsidR="001075EF">
        <w:rPr>
          <w:rFonts w:ascii="Times New Roman" w:hAnsi="Times New Roman"/>
        </w:rPr>
        <w:t>(</w:t>
      </w:r>
      <w:r>
        <w:rPr>
          <w:rFonts w:ascii="Times New Roman" w:hAnsi="Times New Roman"/>
        </w:rPr>
        <w:t>a</w:t>
      </w:r>
      <w:r w:rsidR="001075EF">
        <w:rPr>
          <w:rFonts w:ascii="Times New Roman" w:hAnsi="Times New Roman"/>
        </w:rPr>
        <w:t xml:space="preserve">) What is “VENDORLOCK-IN” and “Open virtualization format (OVF)” Concept. Explain it on the basis of cloud interoperability and standards. </w:t>
      </w:r>
      <w:r w:rsidR="001075EF">
        <w:rPr>
          <w:rFonts w:ascii="Times New Roman" w:hAnsi="Times New Roman"/>
        </w:rPr>
        <w:tab/>
      </w:r>
      <w:r w:rsidR="001075EF">
        <w:rPr>
          <w:rFonts w:ascii="Times New Roman" w:hAnsi="Times New Roman"/>
        </w:rPr>
        <w:tab/>
      </w:r>
      <w:r w:rsidR="001075EF">
        <w:rPr>
          <w:rFonts w:ascii="Times New Roman" w:hAnsi="Times New Roman"/>
        </w:rPr>
        <w:tab/>
      </w:r>
      <w:r w:rsidR="001075EF">
        <w:rPr>
          <w:rFonts w:ascii="Times New Roman" w:hAnsi="Times New Roman"/>
        </w:rPr>
        <w:tab/>
      </w:r>
      <w:r w:rsidR="001075EF">
        <w:rPr>
          <w:rFonts w:ascii="Times New Roman" w:hAnsi="Times New Roman"/>
        </w:rPr>
        <w:tab/>
      </w:r>
      <w:r w:rsidR="001075EF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</w:t>
      </w:r>
      <w:r w:rsidR="001075EF">
        <w:rPr>
          <w:rFonts w:ascii="Times New Roman" w:hAnsi="Times New Roman"/>
        </w:rPr>
        <w:t>(7)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</w:rPr>
        <w:tab/>
        <w:t xml:space="preserve"> </w:t>
      </w:r>
    </w:p>
    <w:p w:rsidR="00A34EED" w:rsidRDefault="001075EF">
      <w:pPr>
        <w:autoSpaceDE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UNIT-III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Q3) (a) Using virtual desktop infrastructure will reduce the computing capabilities. Discuss the statement  and justify whether it is contradictory or not.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(2)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(b) Explain how HDFS works in parallel with Map Reduce programming model.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(2)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(c) Write the difference between VLAN and VSAN.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(3)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(d) What is virtualization hypervisor management software? What are the fundamental differences between the virtual machine as perceived by a traditional operating system processes?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(7)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Or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</w:pPr>
      <w:r>
        <w:rPr>
          <w:rFonts w:ascii="Times New Roman" w:hAnsi="Times New Roman"/>
        </w:rPr>
        <w:t xml:space="preserve">(e) Explain resiliency, asset management, cloud governance, high availability and disaster recovery? Also discuss the major components used while applying the above processes.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(7)</w:t>
      </w:r>
    </w:p>
    <w:p w:rsidR="00A34EED" w:rsidRDefault="00A34EED">
      <w:pPr>
        <w:pStyle w:val="ListParagraph"/>
        <w:autoSpaceDE w:val="0"/>
        <w:spacing w:after="0" w:line="240" w:lineRule="auto"/>
        <w:ind w:left="0"/>
        <w:jc w:val="both"/>
      </w:pPr>
    </w:p>
    <w:p w:rsidR="00A34EED" w:rsidRDefault="001075EF">
      <w:pPr>
        <w:autoSpaceDE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UNIT-IV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Q4) (a) What are the challenges associated with cloud security?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(2)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(b) Explain identity management and access control, which are required for secure cloud computing. (2)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(c) What are the objectives, design principles and policies prepared by any organization for cloud security?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(3)</w:t>
      </w:r>
    </w:p>
    <w:p w:rsidR="00A34EED" w:rsidRDefault="001075EF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(d) Explain different threats and vulnerabilities specific to virtual machines. Discuss the cloud design principles of for improved cloud security using roles and responsibilities in tenancy model.      </w:t>
      </w:r>
      <w:r>
        <w:rPr>
          <w:rFonts w:ascii="Times New Roman" w:hAnsi="Times New Roman"/>
        </w:rPr>
        <w:tab/>
        <w:t>(7)</w:t>
      </w:r>
    </w:p>
    <w:p w:rsidR="00A34EED" w:rsidRDefault="001075EF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Or</w:t>
      </w:r>
    </w:p>
    <w:p w:rsidR="00A34EED" w:rsidRDefault="001075EF">
      <w:pPr>
        <w:pStyle w:val="ListParagraph"/>
        <w:spacing w:after="0" w:line="240" w:lineRule="auto"/>
        <w:ind w:left="0"/>
      </w:pPr>
      <w:r>
        <w:rPr>
          <w:rFonts w:ascii="Times New Roman" w:hAnsi="Times New Roman"/>
        </w:rPr>
        <w:t>(e) What challenging points are considered during the development of a cloud? Explain virtualization  security architecture with its  different security services.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(7)</w:t>
      </w:r>
    </w:p>
    <w:p w:rsidR="00A34EED" w:rsidRDefault="00A34EED">
      <w:pPr>
        <w:pStyle w:val="ListParagraph"/>
        <w:autoSpaceDE w:val="0"/>
        <w:spacing w:after="0" w:line="240" w:lineRule="auto"/>
        <w:ind w:left="0"/>
        <w:jc w:val="both"/>
      </w:pPr>
    </w:p>
    <w:p w:rsidR="00A34EED" w:rsidRDefault="001075EF">
      <w:pPr>
        <w:autoSpaceDE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UNIT-V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Q5) (a) Discuss the market based management of clouds using the third party cloud services? </w:t>
      </w:r>
      <w:r>
        <w:rPr>
          <w:rFonts w:ascii="Times New Roman" w:hAnsi="Times New Roman"/>
        </w:rPr>
        <w:tab/>
        <w:t>(2)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(b) Explain the process of providing Platform as a service.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(2)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(c) What is federated cloud. Give the names of existing federative approaches.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(3)</w:t>
      </w:r>
    </w:p>
    <w:p w:rsidR="00A34EED" w:rsidRDefault="001075EF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(d) Explain conceptual representation of the Eucalyptus or Aneka Cloud. Explain in brief the components within the system.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(7)</w:t>
      </w:r>
    </w:p>
    <w:p w:rsidR="00A34EED" w:rsidRDefault="001075EF">
      <w:pPr>
        <w:pStyle w:val="ListParagraph"/>
        <w:spacing w:after="0" w:line="240" w:lineRule="auto"/>
        <w:ind w:left="3600"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OR</w:t>
      </w:r>
    </w:p>
    <w:p w:rsidR="00A34EED" w:rsidRDefault="001075EF">
      <w:pPr>
        <w:autoSpaceDE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(e) Explain the following technologies (Any Four)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ab/>
        <w:t>(7)</w:t>
      </w:r>
    </w:p>
    <w:p w:rsidR="001075EF" w:rsidRDefault="001075EF">
      <w:pPr>
        <w:pStyle w:val="ListParagraph"/>
        <w:numPr>
          <w:ilvl w:val="0"/>
          <w:numId w:val="2"/>
        </w:numPr>
        <w:autoSpaceDE w:val="0"/>
        <w:spacing w:after="0" w:line="240" w:lineRule="auto"/>
        <w:ind w:left="360" w:firstLine="0"/>
        <w:jc w:val="both"/>
      </w:pPr>
      <w:r>
        <w:rPr>
          <w:rFonts w:ascii="Times New Roman" w:hAnsi="Times New Roman"/>
        </w:rPr>
        <w:t>Google AppEngine</w:t>
      </w:r>
      <w:r>
        <w:rPr>
          <w:rFonts w:ascii="Times New Roman" w:hAnsi="Times New Roman"/>
        </w:rPr>
        <w:tab/>
        <w:t>(ii) Xen Cloud Platform (XCP)  (iii) Amazon Web Services (AWS)        (iv) ECG Analysis      (v) Satellite Image Processing</w:t>
      </w:r>
    </w:p>
    <w:sectPr w:rsidR="001075EF" w:rsidSect="00A34EED">
      <w:pgSz w:w="12240" w:h="15840"/>
      <w:pgMar w:top="180" w:right="1440" w:bottom="52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 w:val="0"/>
        <w:bCs/>
        <w:iCs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720"/>
      </w:pPr>
      <w:rPr>
        <w:rFonts w:ascii="Times New Roman" w:hAnsi="Times New Roman" w:cs="Times New Roman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/>
        <w:bCs/>
        <w:iCs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FF569C"/>
    <w:rsid w:val="001075EF"/>
    <w:rsid w:val="00237F2E"/>
    <w:rsid w:val="00554B84"/>
    <w:rsid w:val="005E3A9A"/>
    <w:rsid w:val="008B4D2D"/>
    <w:rsid w:val="00A34EED"/>
    <w:rsid w:val="00D43A64"/>
    <w:rsid w:val="00DB09F9"/>
    <w:rsid w:val="00FF5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26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EED"/>
    <w:pPr>
      <w:suppressAutoHyphens/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34EED"/>
    <w:rPr>
      <w:rFonts w:ascii="Times New Roman" w:hAnsi="Times New Roman" w:cs="Times New Roman"/>
      <w:b w:val="0"/>
      <w:bCs/>
      <w:iCs/>
    </w:rPr>
  </w:style>
  <w:style w:type="character" w:customStyle="1" w:styleId="WW8Num1z1">
    <w:name w:val="WW8Num1z1"/>
    <w:rsid w:val="00A34EED"/>
  </w:style>
  <w:style w:type="character" w:customStyle="1" w:styleId="WW8Num1z2">
    <w:name w:val="WW8Num1z2"/>
    <w:rsid w:val="00A34EED"/>
  </w:style>
  <w:style w:type="character" w:customStyle="1" w:styleId="WW8Num1z3">
    <w:name w:val="WW8Num1z3"/>
    <w:rsid w:val="00A34EED"/>
  </w:style>
  <w:style w:type="character" w:customStyle="1" w:styleId="WW8Num1z4">
    <w:name w:val="WW8Num1z4"/>
    <w:rsid w:val="00A34EED"/>
  </w:style>
  <w:style w:type="character" w:customStyle="1" w:styleId="WW8Num1z5">
    <w:name w:val="WW8Num1z5"/>
    <w:rsid w:val="00A34EED"/>
  </w:style>
  <w:style w:type="character" w:customStyle="1" w:styleId="WW8Num1z6">
    <w:name w:val="WW8Num1z6"/>
    <w:rsid w:val="00A34EED"/>
  </w:style>
  <w:style w:type="character" w:customStyle="1" w:styleId="WW8Num1z7">
    <w:name w:val="WW8Num1z7"/>
    <w:rsid w:val="00A34EED"/>
  </w:style>
  <w:style w:type="character" w:customStyle="1" w:styleId="WW8Num1z8">
    <w:name w:val="WW8Num1z8"/>
    <w:rsid w:val="00A34EED"/>
  </w:style>
  <w:style w:type="character" w:customStyle="1" w:styleId="WW8Num2z0">
    <w:name w:val="WW8Num2z0"/>
    <w:rsid w:val="00A34EED"/>
    <w:rPr>
      <w:rFonts w:ascii="Times New Roman" w:hAnsi="Times New Roman" w:cs="Times New Roman"/>
    </w:rPr>
  </w:style>
  <w:style w:type="character" w:customStyle="1" w:styleId="WW8Num2z1">
    <w:name w:val="WW8Num2z1"/>
    <w:rsid w:val="00A34EED"/>
  </w:style>
  <w:style w:type="character" w:customStyle="1" w:styleId="WW8Num2z2">
    <w:name w:val="WW8Num2z2"/>
    <w:rsid w:val="00A34EED"/>
  </w:style>
  <w:style w:type="character" w:customStyle="1" w:styleId="WW8Num2z3">
    <w:name w:val="WW8Num2z3"/>
    <w:rsid w:val="00A34EED"/>
  </w:style>
  <w:style w:type="character" w:customStyle="1" w:styleId="WW8Num2z4">
    <w:name w:val="WW8Num2z4"/>
    <w:rsid w:val="00A34EED"/>
  </w:style>
  <w:style w:type="character" w:customStyle="1" w:styleId="WW8Num2z5">
    <w:name w:val="WW8Num2z5"/>
    <w:rsid w:val="00A34EED"/>
  </w:style>
  <w:style w:type="character" w:customStyle="1" w:styleId="WW8Num2z6">
    <w:name w:val="WW8Num2z6"/>
    <w:rsid w:val="00A34EED"/>
  </w:style>
  <w:style w:type="character" w:customStyle="1" w:styleId="WW8Num2z7">
    <w:name w:val="WW8Num2z7"/>
    <w:rsid w:val="00A34EED"/>
  </w:style>
  <w:style w:type="character" w:customStyle="1" w:styleId="WW8Num2z8">
    <w:name w:val="WW8Num2z8"/>
    <w:rsid w:val="00A34EED"/>
  </w:style>
  <w:style w:type="character" w:customStyle="1" w:styleId="WW8Num3z0">
    <w:name w:val="WW8Num3z0"/>
    <w:rsid w:val="00A34EED"/>
    <w:rPr>
      <w:rFonts w:ascii="Times New Roman" w:hAnsi="Times New Roman" w:cs="Times New Roman"/>
    </w:rPr>
  </w:style>
  <w:style w:type="character" w:customStyle="1" w:styleId="WW8Num3z1">
    <w:name w:val="WW8Num3z1"/>
    <w:rsid w:val="00A34EED"/>
  </w:style>
  <w:style w:type="character" w:customStyle="1" w:styleId="WW8Num3z2">
    <w:name w:val="WW8Num3z2"/>
    <w:rsid w:val="00A34EED"/>
  </w:style>
  <w:style w:type="character" w:customStyle="1" w:styleId="WW8Num3z3">
    <w:name w:val="WW8Num3z3"/>
    <w:rsid w:val="00A34EED"/>
  </w:style>
  <w:style w:type="character" w:customStyle="1" w:styleId="WW8Num3z4">
    <w:name w:val="WW8Num3z4"/>
    <w:rsid w:val="00A34EED"/>
  </w:style>
  <w:style w:type="character" w:customStyle="1" w:styleId="WW8Num3z5">
    <w:name w:val="WW8Num3z5"/>
    <w:rsid w:val="00A34EED"/>
  </w:style>
  <w:style w:type="character" w:customStyle="1" w:styleId="WW8Num3z6">
    <w:name w:val="WW8Num3z6"/>
    <w:rsid w:val="00A34EED"/>
  </w:style>
  <w:style w:type="character" w:customStyle="1" w:styleId="WW8Num3z7">
    <w:name w:val="WW8Num3z7"/>
    <w:rsid w:val="00A34EED"/>
  </w:style>
  <w:style w:type="character" w:customStyle="1" w:styleId="WW8Num3z8">
    <w:name w:val="WW8Num3z8"/>
    <w:rsid w:val="00A34EED"/>
  </w:style>
  <w:style w:type="character" w:customStyle="1" w:styleId="WW8Num4z0">
    <w:name w:val="WW8Num4z0"/>
    <w:rsid w:val="00A34EED"/>
    <w:rPr>
      <w:rFonts w:ascii="Times New Roman" w:hAnsi="Times New Roman" w:cs="Times New Roman"/>
    </w:rPr>
  </w:style>
  <w:style w:type="character" w:customStyle="1" w:styleId="WW8Num4z1">
    <w:name w:val="WW8Num4z1"/>
    <w:rsid w:val="00A34EED"/>
  </w:style>
  <w:style w:type="character" w:customStyle="1" w:styleId="WW8Num4z2">
    <w:name w:val="WW8Num4z2"/>
    <w:rsid w:val="00A34EED"/>
  </w:style>
  <w:style w:type="character" w:customStyle="1" w:styleId="WW8Num4z3">
    <w:name w:val="WW8Num4z3"/>
    <w:rsid w:val="00A34EED"/>
  </w:style>
  <w:style w:type="character" w:customStyle="1" w:styleId="WW8Num4z4">
    <w:name w:val="WW8Num4z4"/>
    <w:rsid w:val="00A34EED"/>
  </w:style>
  <w:style w:type="character" w:customStyle="1" w:styleId="WW8Num4z5">
    <w:name w:val="WW8Num4z5"/>
    <w:rsid w:val="00A34EED"/>
  </w:style>
  <w:style w:type="character" w:customStyle="1" w:styleId="WW8Num4z6">
    <w:name w:val="WW8Num4z6"/>
    <w:rsid w:val="00A34EED"/>
  </w:style>
  <w:style w:type="character" w:customStyle="1" w:styleId="WW8Num4z7">
    <w:name w:val="WW8Num4z7"/>
    <w:rsid w:val="00A34EED"/>
  </w:style>
  <w:style w:type="character" w:customStyle="1" w:styleId="WW8Num4z8">
    <w:name w:val="WW8Num4z8"/>
    <w:rsid w:val="00A34EED"/>
  </w:style>
  <w:style w:type="character" w:customStyle="1" w:styleId="WW8Num5z0">
    <w:name w:val="WW8Num5z0"/>
    <w:rsid w:val="00A34EED"/>
    <w:rPr>
      <w:rFonts w:ascii="Times New Roman" w:hAnsi="Times New Roman" w:cs="Times New Roman"/>
    </w:rPr>
  </w:style>
  <w:style w:type="character" w:customStyle="1" w:styleId="WW8Num5z1">
    <w:name w:val="WW8Num5z1"/>
    <w:rsid w:val="00A34EED"/>
  </w:style>
  <w:style w:type="character" w:customStyle="1" w:styleId="WW8Num5z2">
    <w:name w:val="WW8Num5z2"/>
    <w:rsid w:val="00A34EED"/>
  </w:style>
  <w:style w:type="character" w:customStyle="1" w:styleId="WW8Num5z3">
    <w:name w:val="WW8Num5z3"/>
    <w:rsid w:val="00A34EED"/>
  </w:style>
  <w:style w:type="character" w:customStyle="1" w:styleId="WW8Num5z4">
    <w:name w:val="WW8Num5z4"/>
    <w:rsid w:val="00A34EED"/>
  </w:style>
  <w:style w:type="character" w:customStyle="1" w:styleId="WW8Num5z5">
    <w:name w:val="WW8Num5z5"/>
    <w:rsid w:val="00A34EED"/>
  </w:style>
  <w:style w:type="character" w:customStyle="1" w:styleId="WW8Num5z6">
    <w:name w:val="WW8Num5z6"/>
    <w:rsid w:val="00A34EED"/>
  </w:style>
  <w:style w:type="character" w:customStyle="1" w:styleId="WW8Num5z7">
    <w:name w:val="WW8Num5z7"/>
    <w:rsid w:val="00A34EED"/>
  </w:style>
  <w:style w:type="character" w:customStyle="1" w:styleId="WW8Num5z8">
    <w:name w:val="WW8Num5z8"/>
    <w:rsid w:val="00A34EED"/>
  </w:style>
  <w:style w:type="character" w:customStyle="1" w:styleId="WW8Num6z0">
    <w:name w:val="WW8Num6z0"/>
    <w:rsid w:val="00A34EED"/>
    <w:rPr>
      <w:rFonts w:ascii="Times New Roman" w:hAnsi="Times New Roman" w:cs="Times New Roman"/>
    </w:rPr>
  </w:style>
  <w:style w:type="character" w:customStyle="1" w:styleId="WW8Num6z1">
    <w:name w:val="WW8Num6z1"/>
    <w:rsid w:val="00A34EED"/>
  </w:style>
  <w:style w:type="character" w:customStyle="1" w:styleId="WW8Num6z2">
    <w:name w:val="WW8Num6z2"/>
    <w:rsid w:val="00A34EED"/>
  </w:style>
  <w:style w:type="character" w:customStyle="1" w:styleId="WW8Num6z3">
    <w:name w:val="WW8Num6z3"/>
    <w:rsid w:val="00A34EED"/>
  </w:style>
  <w:style w:type="character" w:customStyle="1" w:styleId="WW8Num6z4">
    <w:name w:val="WW8Num6z4"/>
    <w:rsid w:val="00A34EED"/>
  </w:style>
  <w:style w:type="character" w:customStyle="1" w:styleId="WW8Num6z5">
    <w:name w:val="WW8Num6z5"/>
    <w:rsid w:val="00A34EED"/>
  </w:style>
  <w:style w:type="character" w:customStyle="1" w:styleId="WW8Num6z6">
    <w:name w:val="WW8Num6z6"/>
    <w:rsid w:val="00A34EED"/>
  </w:style>
  <w:style w:type="character" w:customStyle="1" w:styleId="WW8Num6z7">
    <w:name w:val="WW8Num6z7"/>
    <w:rsid w:val="00A34EED"/>
  </w:style>
  <w:style w:type="character" w:customStyle="1" w:styleId="WW8Num6z8">
    <w:name w:val="WW8Num6z8"/>
    <w:rsid w:val="00A34EED"/>
  </w:style>
  <w:style w:type="character" w:customStyle="1" w:styleId="WW8Num7z0">
    <w:name w:val="WW8Num7z0"/>
    <w:rsid w:val="00A34EED"/>
    <w:rPr>
      <w:rFonts w:ascii="Times New Roman" w:hAnsi="Times New Roman" w:cs="Times New Roman"/>
      <w:bCs/>
      <w:iCs/>
    </w:rPr>
  </w:style>
  <w:style w:type="character" w:customStyle="1" w:styleId="WW8Num7z1">
    <w:name w:val="WW8Num7z1"/>
    <w:rsid w:val="00A34EED"/>
  </w:style>
  <w:style w:type="character" w:customStyle="1" w:styleId="WW8Num7z2">
    <w:name w:val="WW8Num7z2"/>
    <w:rsid w:val="00A34EED"/>
  </w:style>
  <w:style w:type="character" w:customStyle="1" w:styleId="WW8Num7z3">
    <w:name w:val="WW8Num7z3"/>
    <w:rsid w:val="00A34EED"/>
  </w:style>
  <w:style w:type="character" w:customStyle="1" w:styleId="WW8Num7z4">
    <w:name w:val="WW8Num7z4"/>
    <w:rsid w:val="00A34EED"/>
  </w:style>
  <w:style w:type="character" w:customStyle="1" w:styleId="WW8Num7z5">
    <w:name w:val="WW8Num7z5"/>
    <w:rsid w:val="00A34EED"/>
  </w:style>
  <w:style w:type="character" w:customStyle="1" w:styleId="WW8Num7z6">
    <w:name w:val="WW8Num7z6"/>
    <w:rsid w:val="00A34EED"/>
  </w:style>
  <w:style w:type="character" w:customStyle="1" w:styleId="WW8Num7z7">
    <w:name w:val="WW8Num7z7"/>
    <w:rsid w:val="00A34EED"/>
  </w:style>
  <w:style w:type="character" w:customStyle="1" w:styleId="WW8Num7z8">
    <w:name w:val="WW8Num7z8"/>
    <w:rsid w:val="00A34EED"/>
  </w:style>
  <w:style w:type="character" w:customStyle="1" w:styleId="WW8Num8z0">
    <w:name w:val="WW8Num8z0"/>
    <w:rsid w:val="00A34EED"/>
    <w:rPr>
      <w:rFonts w:ascii="Times New Roman" w:hAnsi="Times New Roman" w:cs="Times New Roman"/>
    </w:rPr>
  </w:style>
  <w:style w:type="character" w:customStyle="1" w:styleId="WW8Num8z1">
    <w:name w:val="WW8Num8z1"/>
    <w:rsid w:val="00A34EED"/>
  </w:style>
  <w:style w:type="character" w:customStyle="1" w:styleId="WW8Num8z2">
    <w:name w:val="WW8Num8z2"/>
    <w:rsid w:val="00A34EED"/>
  </w:style>
  <w:style w:type="character" w:customStyle="1" w:styleId="WW8Num8z3">
    <w:name w:val="WW8Num8z3"/>
    <w:rsid w:val="00A34EED"/>
  </w:style>
  <w:style w:type="character" w:customStyle="1" w:styleId="WW8Num8z4">
    <w:name w:val="WW8Num8z4"/>
    <w:rsid w:val="00A34EED"/>
  </w:style>
  <w:style w:type="character" w:customStyle="1" w:styleId="WW8Num8z5">
    <w:name w:val="WW8Num8z5"/>
    <w:rsid w:val="00A34EED"/>
  </w:style>
  <w:style w:type="character" w:customStyle="1" w:styleId="WW8Num8z6">
    <w:name w:val="WW8Num8z6"/>
    <w:rsid w:val="00A34EED"/>
  </w:style>
  <w:style w:type="character" w:customStyle="1" w:styleId="WW8Num8z7">
    <w:name w:val="WW8Num8z7"/>
    <w:rsid w:val="00A34EED"/>
  </w:style>
  <w:style w:type="character" w:customStyle="1" w:styleId="WW8Num8z8">
    <w:name w:val="WW8Num8z8"/>
    <w:rsid w:val="00A34EED"/>
  </w:style>
  <w:style w:type="character" w:customStyle="1" w:styleId="WW8Num9z0">
    <w:name w:val="WW8Num9z0"/>
    <w:rsid w:val="00A34EED"/>
  </w:style>
  <w:style w:type="character" w:customStyle="1" w:styleId="WW8Num9z1">
    <w:name w:val="WW8Num9z1"/>
    <w:rsid w:val="00A34EED"/>
  </w:style>
  <w:style w:type="character" w:customStyle="1" w:styleId="WW8Num9z2">
    <w:name w:val="WW8Num9z2"/>
    <w:rsid w:val="00A34EED"/>
  </w:style>
  <w:style w:type="character" w:customStyle="1" w:styleId="WW8Num9z3">
    <w:name w:val="WW8Num9z3"/>
    <w:rsid w:val="00A34EED"/>
  </w:style>
  <w:style w:type="character" w:customStyle="1" w:styleId="WW8Num9z4">
    <w:name w:val="WW8Num9z4"/>
    <w:rsid w:val="00A34EED"/>
  </w:style>
  <w:style w:type="character" w:customStyle="1" w:styleId="WW8Num9z5">
    <w:name w:val="WW8Num9z5"/>
    <w:rsid w:val="00A34EED"/>
  </w:style>
  <w:style w:type="character" w:customStyle="1" w:styleId="WW8Num9z6">
    <w:name w:val="WW8Num9z6"/>
    <w:rsid w:val="00A34EED"/>
  </w:style>
  <w:style w:type="character" w:customStyle="1" w:styleId="WW8Num9z7">
    <w:name w:val="WW8Num9z7"/>
    <w:rsid w:val="00A34EED"/>
  </w:style>
  <w:style w:type="character" w:customStyle="1" w:styleId="WW8Num9z8">
    <w:name w:val="WW8Num9z8"/>
    <w:rsid w:val="00A34EED"/>
  </w:style>
  <w:style w:type="character" w:customStyle="1" w:styleId="WW8Num10z0">
    <w:name w:val="WW8Num10z0"/>
    <w:rsid w:val="00A34EED"/>
    <w:rPr>
      <w:rFonts w:ascii="Times New Roman" w:hAnsi="Times New Roman" w:cs="Times New Roman"/>
    </w:rPr>
  </w:style>
  <w:style w:type="character" w:customStyle="1" w:styleId="WW8Num10z1">
    <w:name w:val="WW8Num10z1"/>
    <w:rsid w:val="00A34EED"/>
  </w:style>
  <w:style w:type="character" w:customStyle="1" w:styleId="WW8Num10z2">
    <w:name w:val="WW8Num10z2"/>
    <w:rsid w:val="00A34EED"/>
  </w:style>
  <w:style w:type="character" w:customStyle="1" w:styleId="WW8Num10z3">
    <w:name w:val="WW8Num10z3"/>
    <w:rsid w:val="00A34EED"/>
  </w:style>
  <w:style w:type="character" w:customStyle="1" w:styleId="WW8Num10z4">
    <w:name w:val="WW8Num10z4"/>
    <w:rsid w:val="00A34EED"/>
  </w:style>
  <w:style w:type="character" w:customStyle="1" w:styleId="WW8Num10z5">
    <w:name w:val="WW8Num10z5"/>
    <w:rsid w:val="00A34EED"/>
  </w:style>
  <w:style w:type="character" w:customStyle="1" w:styleId="WW8Num10z6">
    <w:name w:val="WW8Num10z6"/>
    <w:rsid w:val="00A34EED"/>
  </w:style>
  <w:style w:type="character" w:customStyle="1" w:styleId="WW8Num10z7">
    <w:name w:val="WW8Num10z7"/>
    <w:rsid w:val="00A34EED"/>
  </w:style>
  <w:style w:type="character" w:customStyle="1" w:styleId="WW8Num10z8">
    <w:name w:val="WW8Num10z8"/>
    <w:rsid w:val="00A34EED"/>
  </w:style>
  <w:style w:type="character" w:customStyle="1" w:styleId="WW8Num11z0">
    <w:name w:val="WW8Num11z0"/>
    <w:rsid w:val="00A34EED"/>
    <w:rPr>
      <w:rFonts w:ascii="Times New Roman" w:hAnsi="Times New Roman" w:cs="Times New Roman"/>
    </w:rPr>
  </w:style>
  <w:style w:type="character" w:customStyle="1" w:styleId="WW8Num11z1">
    <w:name w:val="WW8Num11z1"/>
    <w:rsid w:val="00A34EED"/>
  </w:style>
  <w:style w:type="character" w:customStyle="1" w:styleId="WW8Num11z2">
    <w:name w:val="WW8Num11z2"/>
    <w:rsid w:val="00A34EED"/>
  </w:style>
  <w:style w:type="character" w:customStyle="1" w:styleId="WW8Num11z3">
    <w:name w:val="WW8Num11z3"/>
    <w:rsid w:val="00A34EED"/>
  </w:style>
  <w:style w:type="character" w:customStyle="1" w:styleId="WW8Num11z4">
    <w:name w:val="WW8Num11z4"/>
    <w:rsid w:val="00A34EED"/>
  </w:style>
  <w:style w:type="character" w:customStyle="1" w:styleId="WW8Num11z5">
    <w:name w:val="WW8Num11z5"/>
    <w:rsid w:val="00A34EED"/>
  </w:style>
  <w:style w:type="character" w:customStyle="1" w:styleId="WW8Num11z6">
    <w:name w:val="WW8Num11z6"/>
    <w:rsid w:val="00A34EED"/>
  </w:style>
  <w:style w:type="character" w:customStyle="1" w:styleId="WW8Num11z7">
    <w:name w:val="WW8Num11z7"/>
    <w:rsid w:val="00A34EED"/>
  </w:style>
  <w:style w:type="character" w:customStyle="1" w:styleId="WW8Num11z8">
    <w:name w:val="WW8Num11z8"/>
    <w:rsid w:val="00A34EED"/>
  </w:style>
  <w:style w:type="character" w:customStyle="1" w:styleId="WW8Num12z0">
    <w:name w:val="WW8Num12z0"/>
    <w:rsid w:val="00A34EED"/>
  </w:style>
  <w:style w:type="character" w:customStyle="1" w:styleId="WW8Num12z1">
    <w:name w:val="WW8Num12z1"/>
    <w:rsid w:val="00A34EED"/>
  </w:style>
  <w:style w:type="character" w:customStyle="1" w:styleId="WW8Num12z2">
    <w:name w:val="WW8Num12z2"/>
    <w:rsid w:val="00A34EED"/>
  </w:style>
  <w:style w:type="character" w:customStyle="1" w:styleId="WW8Num12z3">
    <w:name w:val="WW8Num12z3"/>
    <w:rsid w:val="00A34EED"/>
  </w:style>
  <w:style w:type="character" w:customStyle="1" w:styleId="WW8Num12z4">
    <w:name w:val="WW8Num12z4"/>
    <w:rsid w:val="00A34EED"/>
  </w:style>
  <w:style w:type="character" w:customStyle="1" w:styleId="WW8Num12z5">
    <w:name w:val="WW8Num12z5"/>
    <w:rsid w:val="00A34EED"/>
  </w:style>
  <w:style w:type="character" w:customStyle="1" w:styleId="WW8Num12z6">
    <w:name w:val="WW8Num12z6"/>
    <w:rsid w:val="00A34EED"/>
  </w:style>
  <w:style w:type="character" w:customStyle="1" w:styleId="WW8Num12z7">
    <w:name w:val="WW8Num12z7"/>
    <w:rsid w:val="00A34EED"/>
  </w:style>
  <w:style w:type="character" w:customStyle="1" w:styleId="WW8Num12z8">
    <w:name w:val="WW8Num12z8"/>
    <w:rsid w:val="00A34EED"/>
  </w:style>
  <w:style w:type="character" w:customStyle="1" w:styleId="WW8Num13z0">
    <w:name w:val="WW8Num13z0"/>
    <w:rsid w:val="00A34EED"/>
  </w:style>
  <w:style w:type="character" w:customStyle="1" w:styleId="WW8Num13z1">
    <w:name w:val="WW8Num13z1"/>
    <w:rsid w:val="00A34EED"/>
  </w:style>
  <w:style w:type="character" w:customStyle="1" w:styleId="WW8Num13z2">
    <w:name w:val="WW8Num13z2"/>
    <w:rsid w:val="00A34EED"/>
  </w:style>
  <w:style w:type="character" w:customStyle="1" w:styleId="WW8Num13z3">
    <w:name w:val="WW8Num13z3"/>
    <w:rsid w:val="00A34EED"/>
  </w:style>
  <w:style w:type="character" w:customStyle="1" w:styleId="WW8Num13z4">
    <w:name w:val="WW8Num13z4"/>
    <w:rsid w:val="00A34EED"/>
  </w:style>
  <w:style w:type="character" w:customStyle="1" w:styleId="WW8Num13z5">
    <w:name w:val="WW8Num13z5"/>
    <w:rsid w:val="00A34EED"/>
  </w:style>
  <w:style w:type="character" w:customStyle="1" w:styleId="WW8Num13z6">
    <w:name w:val="WW8Num13z6"/>
    <w:rsid w:val="00A34EED"/>
  </w:style>
  <w:style w:type="character" w:customStyle="1" w:styleId="WW8Num13z7">
    <w:name w:val="WW8Num13z7"/>
    <w:rsid w:val="00A34EED"/>
  </w:style>
  <w:style w:type="character" w:customStyle="1" w:styleId="WW8Num13z8">
    <w:name w:val="WW8Num13z8"/>
    <w:rsid w:val="00A34EED"/>
  </w:style>
  <w:style w:type="character" w:customStyle="1" w:styleId="WW8Num14z0">
    <w:name w:val="WW8Num14z0"/>
    <w:rsid w:val="00A34EED"/>
  </w:style>
  <w:style w:type="character" w:customStyle="1" w:styleId="WW8Num14z1">
    <w:name w:val="WW8Num14z1"/>
    <w:rsid w:val="00A34EED"/>
  </w:style>
  <w:style w:type="character" w:customStyle="1" w:styleId="WW8Num14z2">
    <w:name w:val="WW8Num14z2"/>
    <w:rsid w:val="00A34EED"/>
  </w:style>
  <w:style w:type="character" w:customStyle="1" w:styleId="WW8Num14z3">
    <w:name w:val="WW8Num14z3"/>
    <w:rsid w:val="00A34EED"/>
  </w:style>
  <w:style w:type="character" w:customStyle="1" w:styleId="WW8Num14z4">
    <w:name w:val="WW8Num14z4"/>
    <w:rsid w:val="00A34EED"/>
  </w:style>
  <w:style w:type="character" w:customStyle="1" w:styleId="WW8Num14z5">
    <w:name w:val="WW8Num14z5"/>
    <w:rsid w:val="00A34EED"/>
  </w:style>
  <w:style w:type="character" w:customStyle="1" w:styleId="WW8Num14z6">
    <w:name w:val="WW8Num14z6"/>
    <w:rsid w:val="00A34EED"/>
  </w:style>
  <w:style w:type="character" w:customStyle="1" w:styleId="WW8Num14z7">
    <w:name w:val="WW8Num14z7"/>
    <w:rsid w:val="00A34EED"/>
  </w:style>
  <w:style w:type="character" w:customStyle="1" w:styleId="WW8Num14z8">
    <w:name w:val="WW8Num14z8"/>
    <w:rsid w:val="00A34EED"/>
  </w:style>
  <w:style w:type="character" w:customStyle="1" w:styleId="WW8Num15z0">
    <w:name w:val="WW8Num15z0"/>
    <w:rsid w:val="00A34EED"/>
  </w:style>
  <w:style w:type="character" w:customStyle="1" w:styleId="WW8Num15z1">
    <w:name w:val="WW8Num15z1"/>
    <w:rsid w:val="00A34EED"/>
  </w:style>
  <w:style w:type="character" w:customStyle="1" w:styleId="WW8Num15z2">
    <w:name w:val="WW8Num15z2"/>
    <w:rsid w:val="00A34EED"/>
  </w:style>
  <w:style w:type="character" w:customStyle="1" w:styleId="WW8Num15z3">
    <w:name w:val="WW8Num15z3"/>
    <w:rsid w:val="00A34EED"/>
  </w:style>
  <w:style w:type="character" w:customStyle="1" w:styleId="WW8Num15z4">
    <w:name w:val="WW8Num15z4"/>
    <w:rsid w:val="00A34EED"/>
  </w:style>
  <w:style w:type="character" w:customStyle="1" w:styleId="WW8Num15z5">
    <w:name w:val="WW8Num15z5"/>
    <w:rsid w:val="00A34EED"/>
  </w:style>
  <w:style w:type="character" w:customStyle="1" w:styleId="WW8Num15z6">
    <w:name w:val="WW8Num15z6"/>
    <w:rsid w:val="00A34EED"/>
  </w:style>
  <w:style w:type="character" w:customStyle="1" w:styleId="WW8Num15z7">
    <w:name w:val="WW8Num15z7"/>
    <w:rsid w:val="00A34EED"/>
  </w:style>
  <w:style w:type="character" w:customStyle="1" w:styleId="WW8Num15z8">
    <w:name w:val="WW8Num15z8"/>
    <w:rsid w:val="00A34EED"/>
  </w:style>
  <w:style w:type="character" w:customStyle="1" w:styleId="HeaderChar">
    <w:name w:val="Header Char"/>
    <w:basedOn w:val="DefaultParagraphFont"/>
    <w:rsid w:val="00A34EED"/>
  </w:style>
  <w:style w:type="character" w:customStyle="1" w:styleId="FooterChar">
    <w:name w:val="Footer Char"/>
    <w:basedOn w:val="DefaultParagraphFont"/>
    <w:rsid w:val="00A34EED"/>
  </w:style>
  <w:style w:type="paragraph" w:customStyle="1" w:styleId="Heading">
    <w:name w:val="Heading"/>
    <w:basedOn w:val="Normal"/>
    <w:next w:val="BodyText"/>
    <w:rsid w:val="00A34EE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A34EED"/>
    <w:pPr>
      <w:spacing w:after="140" w:line="288" w:lineRule="auto"/>
    </w:pPr>
  </w:style>
  <w:style w:type="paragraph" w:styleId="List">
    <w:name w:val="List"/>
    <w:basedOn w:val="BodyText"/>
    <w:rsid w:val="00A34EED"/>
    <w:rPr>
      <w:rFonts w:cs="FreeSans"/>
    </w:rPr>
  </w:style>
  <w:style w:type="paragraph" w:styleId="Caption">
    <w:name w:val="caption"/>
    <w:basedOn w:val="Normal"/>
    <w:qFormat/>
    <w:rsid w:val="00A34EE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34EED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A34EED"/>
    <w:pPr>
      <w:ind w:left="720"/>
      <w:contextualSpacing/>
    </w:pPr>
  </w:style>
  <w:style w:type="paragraph" w:styleId="Header">
    <w:name w:val="header"/>
    <w:basedOn w:val="Normal"/>
    <w:rsid w:val="00A34EED"/>
    <w:pPr>
      <w:spacing w:after="0" w:line="240" w:lineRule="auto"/>
    </w:pPr>
  </w:style>
  <w:style w:type="paragraph" w:styleId="Footer">
    <w:name w:val="footer"/>
    <w:basedOn w:val="Normal"/>
    <w:rsid w:val="00A34E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Administrator</cp:lastModifiedBy>
  <cp:revision>9</cp:revision>
  <cp:lastPrinted>1601-01-01T00:00:00Z</cp:lastPrinted>
  <dcterms:created xsi:type="dcterms:W3CDTF">2017-10-30T04:32:00Z</dcterms:created>
  <dcterms:modified xsi:type="dcterms:W3CDTF">2017-10-30T04:41:00Z</dcterms:modified>
</cp:coreProperties>
</file>